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9DCCE" w14:textId="02BA7DE7" w:rsidR="00A9204E" w:rsidRDefault="005F0A6E">
      <w:proofErr w:type="spellStart"/>
      <w:r w:rsidRPr="005F0A6E">
        <w:t>BYOMethodWith</w:t>
      </w:r>
      <w:r>
        <w:t>ParmOut</w:t>
      </w:r>
      <w:proofErr w:type="spellEnd"/>
      <w:r w:rsidRPr="005F0A6E">
        <w:t xml:space="preserve"> Test Plan</w:t>
      </w:r>
      <w:r w:rsidRPr="005F0A6E">
        <w:tab/>
      </w:r>
      <w:r w:rsidRPr="005F0A6E">
        <w:tab/>
      </w:r>
      <w:r w:rsidRPr="005F0A6E">
        <w:tab/>
        <w:t>CISS 160</w:t>
      </w:r>
      <w:r w:rsidRPr="005F0A6E">
        <w:tab/>
      </w:r>
      <w:r w:rsidRPr="005F0A6E">
        <w:tab/>
        <w:t>Katharine Wunderle</w:t>
      </w:r>
    </w:p>
    <w:p w14:paraId="477CB7EC" w14:textId="16A8AAA3" w:rsidR="005F0A6E" w:rsidRDefault="005F0A6E"/>
    <w:p w14:paraId="5FA6E7C9" w14:textId="52DAA574" w:rsidR="005F0A6E" w:rsidRDefault="005F0A6E">
      <w:r>
        <w:t>After I programmed my new void method with an output variable, I added different calculation logic with the latest method. I made sure my calculations executed and displayed correctly, checking several sets of values for each college. Then finally making sure that the highest total cost was still displayed in red after calculations.</w:t>
      </w:r>
    </w:p>
    <w:sectPr w:rsidR="005F0A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2"/>
  </w:num>
  <w:num w:numId="3">
    <w:abstractNumId w:val="10"/>
  </w:num>
  <w:num w:numId="4">
    <w:abstractNumId w:val="21"/>
  </w:num>
  <w:num w:numId="5">
    <w:abstractNumId w:val="13"/>
  </w:num>
  <w:num w:numId="6">
    <w:abstractNumId w:val="16"/>
  </w:num>
  <w:num w:numId="7">
    <w:abstractNumId w:val="18"/>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4"/>
  </w:num>
  <w:num w:numId="19">
    <w:abstractNumId w:val="15"/>
  </w:num>
  <w:num w:numId="20">
    <w:abstractNumId w:val="20"/>
  </w:num>
  <w:num w:numId="21">
    <w:abstractNumId w:val="17"/>
  </w:num>
  <w:num w:numId="22">
    <w:abstractNumId w:val="1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A6E"/>
    <w:rsid w:val="005F0A6E"/>
    <w:rsid w:val="00645252"/>
    <w:rsid w:val="006D3D74"/>
    <w:rsid w:val="0083569A"/>
    <w:rsid w:val="00A92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DB0E4"/>
  <w15:chartTrackingRefBased/>
  <w15:docId w15:val="{85DF62E0-8423-48BA-9265-E6728B39E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IE\AppData\Local\Microsoft\Office\16.0\DTS\en-US%7bE00231A0-0D24-493B-A82F-DE70AF22BE65%7d\%7bD70FE0EF-34D5-4A37-A776-7090D0B9137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{D70FE0EF-34D5-4A37-A776-7090D0B91376}tf02786999_win32.dotx</Template>
  <TotalTime>5</TotalTime>
  <Pages>1</Pages>
  <Words>59</Words>
  <Characters>339</Characters>
  <Application>Microsoft Office Word</Application>
  <DocSecurity>0</DocSecurity>
  <Lines>2</Lines>
  <Paragraphs>1</Paragraphs>
  <ScaleCrop>false</ScaleCrop>
  <Company/>
  <LinksUpToDate>false</LinksUpToDate>
  <CharactersWithSpaces>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dc:creator>
  <cp:keywords/>
  <dc:description/>
  <cp:lastModifiedBy>Katharine Wunderle</cp:lastModifiedBy>
  <cp:revision>1</cp:revision>
  <dcterms:created xsi:type="dcterms:W3CDTF">2021-04-22T02:20:00Z</dcterms:created>
  <dcterms:modified xsi:type="dcterms:W3CDTF">2021-04-22T02:26:00Z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